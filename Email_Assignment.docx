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B65" w:rsidRPr="00DB6E3F" w:rsidRDefault="009D5B65" w:rsidP="009D5B65">
      <w:pPr>
        <w:rPr>
          <w:rFonts w:ascii="Times New Roman" w:hAnsi="Times New Roman" w:cs="Times New Roman"/>
          <w:b/>
          <w:bCs/>
        </w:rPr>
      </w:pPr>
      <w:r w:rsidRPr="00DB6E3F">
        <w:rPr>
          <w:rFonts w:ascii="Times New Roman" w:hAnsi="Times New Roman" w:cs="Times New Roman"/>
          <w:b/>
          <w:bCs/>
        </w:rPr>
        <w:t>Email 1</w:t>
      </w:r>
    </w:p>
    <w:p w:rsidR="00DB6E3F" w:rsidRDefault="00DB6E3F">
      <w:pPr>
        <w:rPr>
          <w:lang w:val="en-IN"/>
        </w:rPr>
      </w:pPr>
    </w:p>
    <w:p w:rsidR="00DB6E3F" w:rsidRDefault="00DB6E3F" w:rsidP="00303DC1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  <w:r w:rsidRPr="00DB6E3F"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t>You have to start working on an assignment/case study/project. But you have not understood everything. You need some more clarifications. How will you write to the facilitator/manager/client?</w:t>
      </w:r>
    </w:p>
    <w:p w:rsidR="00DB6E3F" w:rsidRDefault="00DB6E3F" w:rsidP="00303DC1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</w:p>
    <w:p w:rsidR="00DB6E3F" w:rsidRDefault="00DB6E3F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</w:p>
    <w:p w:rsidR="00DB6E3F" w:rsidRPr="00DB6E3F" w:rsidRDefault="00DB6E3F" w:rsidP="00DB6E3F">
      <w:pPr>
        <w:rPr>
          <w:rFonts w:ascii="Times New Roman" w:hAnsi="Times New Roman" w:cs="Times New Roman"/>
        </w:rPr>
      </w:pPr>
      <w:r w:rsidRPr="00DB6E3F">
        <w:rPr>
          <w:rFonts w:ascii="Times New Roman" w:hAnsi="Times New Roman" w:cs="Times New Roman"/>
        </w:rPr>
        <w:t xml:space="preserve">To:  </w:t>
      </w:r>
      <w:hyperlink r:id="rId9" w:tgtFrame="_blank" w:tooltip="mailto:Ashish.dhar@espire.com" w:history="1">
        <w:r w:rsidRPr="00DB6E3F">
          <w:rPr>
            <w:rStyle w:val="Hyperlink"/>
            <w:rFonts w:ascii="Times New Roman" w:hAnsi="Times New Roman" w:cs="Times New Roman"/>
          </w:rPr>
          <w:t>Ashish.dhar@espire.com</w:t>
        </w:r>
      </w:hyperlink>
    </w:p>
    <w:p w:rsidR="00DB6E3F" w:rsidRPr="00DB6E3F" w:rsidRDefault="00DB6E3F" w:rsidP="00DB6E3F">
      <w:pPr>
        <w:rPr>
          <w:rFonts w:ascii="Times New Roman" w:hAnsi="Times New Roman" w:cs="Times New Roman"/>
        </w:rPr>
      </w:pPr>
      <w:r w:rsidRPr="00DB6E3F">
        <w:rPr>
          <w:rFonts w:ascii="Times New Roman" w:hAnsi="Times New Roman" w:cs="Times New Roman"/>
        </w:rPr>
        <w:t xml:space="preserve">Cc : </w:t>
      </w:r>
      <w:hyperlink r:id="rId10" w:history="1">
        <w:r w:rsidRPr="00DB6E3F">
          <w:rPr>
            <w:rStyle w:val="Hyperlink"/>
            <w:rFonts w:ascii="Times New Roman" w:hAnsi="Times New Roman" w:cs="Times New Roman"/>
          </w:rPr>
          <w:t>mohammed.mukthar@espire.com</w:t>
        </w:r>
      </w:hyperlink>
    </w:p>
    <w:p w:rsidR="00DB6E3F" w:rsidRDefault="00DB6E3F" w:rsidP="00DB6E3F"/>
    <w:p w:rsidR="00DB6E3F" w:rsidRPr="00DB6E3F" w:rsidRDefault="00DB6E3F" w:rsidP="00DB6E3F">
      <w:pPr>
        <w:rPr>
          <w:rFonts w:ascii="Times New Roman" w:hAnsi="Times New Roman" w:cs="Times New Roman"/>
        </w:rPr>
      </w:pPr>
      <w:r w:rsidRPr="00DB6E3F">
        <w:rPr>
          <w:rFonts w:ascii="Times New Roman" w:hAnsi="Times New Roman" w:cs="Times New Roman"/>
        </w:rPr>
        <w:t xml:space="preserve">Sub: Need Some Clarification On </w:t>
      </w:r>
      <w:r w:rsidR="00EA24FA">
        <w:rPr>
          <w:rFonts w:ascii="Times New Roman" w:hAnsi="Times New Roman" w:cs="Times New Roman"/>
        </w:rPr>
        <w:t>-</w:t>
      </w:r>
      <w:r w:rsidR="00977938">
        <w:rPr>
          <w:rFonts w:ascii="Times New Roman" w:hAnsi="Times New Roman" w:cs="Times New Roman"/>
        </w:rPr>
        <w:t xml:space="preserve"> </w:t>
      </w:r>
      <w:r w:rsidR="00EA24FA" w:rsidRPr="00EA24FA">
        <w:rPr>
          <w:rFonts w:ascii="Times New Roman" w:hAnsi="Times New Roman" w:cs="Times New Roman"/>
        </w:rPr>
        <w:t>Treasury Intelligence Solutions</w:t>
      </w:r>
      <w:r w:rsidR="00EA24FA">
        <w:rPr>
          <w:rFonts w:ascii="Times New Roman" w:hAnsi="Times New Roman" w:cs="Times New Roman"/>
        </w:rPr>
        <w:t xml:space="preserve"> (TIS) Pro</w:t>
      </w:r>
      <w:r w:rsidRPr="00DB6E3F">
        <w:rPr>
          <w:rFonts w:ascii="Times New Roman" w:hAnsi="Times New Roman" w:cs="Times New Roman"/>
        </w:rPr>
        <w:t>ject</w:t>
      </w:r>
    </w:p>
    <w:p w:rsidR="00DB6E3F" w:rsidRPr="00DB6E3F" w:rsidRDefault="00DB6E3F" w:rsidP="00DB6E3F">
      <w:pPr>
        <w:rPr>
          <w:rFonts w:ascii="Times New Roman" w:hAnsi="Times New Roman" w:cs="Times New Roman"/>
        </w:rPr>
      </w:pPr>
    </w:p>
    <w:p w:rsidR="00DB6E3F" w:rsidRPr="00DB6E3F" w:rsidRDefault="00DB6E3F" w:rsidP="00DB6E3F">
      <w:pPr>
        <w:rPr>
          <w:rFonts w:ascii="Times New Roman" w:hAnsi="Times New Roman" w:cs="Times New Roman"/>
        </w:rPr>
      </w:pPr>
      <w:r w:rsidRPr="00DB6E3F">
        <w:rPr>
          <w:rFonts w:ascii="Times New Roman" w:hAnsi="Times New Roman" w:cs="Times New Roman"/>
        </w:rPr>
        <w:t>Body:</w:t>
      </w:r>
    </w:p>
    <w:p w:rsidR="00DB6E3F" w:rsidRPr="00DB6E3F" w:rsidRDefault="00DB6E3F" w:rsidP="00DB6E3F">
      <w:pPr>
        <w:rPr>
          <w:rFonts w:ascii="Times New Roman" w:hAnsi="Times New Roman" w:cs="Times New Roman"/>
        </w:rPr>
      </w:pPr>
    </w:p>
    <w:p w:rsidR="00DB6E3F" w:rsidRPr="00DB6E3F" w:rsidRDefault="00DB6E3F" w:rsidP="00DB6E3F">
      <w:pPr>
        <w:rPr>
          <w:rFonts w:ascii="Times New Roman" w:hAnsi="Times New Roman" w:cs="Times New Roman"/>
        </w:rPr>
      </w:pPr>
      <w:r w:rsidRPr="00DB6E3F">
        <w:rPr>
          <w:rFonts w:ascii="Times New Roman" w:hAnsi="Times New Roman" w:cs="Times New Roman"/>
        </w:rPr>
        <w:t>Hi Ashish,</w:t>
      </w:r>
    </w:p>
    <w:p w:rsidR="00DB6E3F" w:rsidRPr="00DB6E3F" w:rsidRDefault="00DB6E3F" w:rsidP="00DB6E3F">
      <w:pPr>
        <w:rPr>
          <w:rFonts w:ascii="Times New Roman" w:hAnsi="Times New Roman" w:cs="Times New Roman"/>
        </w:rPr>
      </w:pPr>
    </w:p>
    <w:p w:rsidR="00DB6E3F" w:rsidRPr="00DB6E3F" w:rsidRDefault="00DB6E3F" w:rsidP="00DB6E3F">
      <w:pPr>
        <w:jc w:val="both"/>
        <w:rPr>
          <w:rFonts w:ascii="Times New Roman" w:hAnsi="Times New Roman" w:cs="Times New Roman"/>
        </w:rPr>
      </w:pPr>
      <w:r w:rsidRPr="00DB6E3F">
        <w:rPr>
          <w:rFonts w:ascii="Times New Roman" w:hAnsi="Times New Roman" w:cs="Times New Roman"/>
        </w:rPr>
        <w:t xml:space="preserve">Thank you for assigning to the </w:t>
      </w:r>
      <w:r w:rsidR="00EA24FA">
        <w:rPr>
          <w:rFonts w:ascii="Times New Roman" w:hAnsi="Times New Roman" w:cs="Times New Roman"/>
        </w:rPr>
        <w:t>(</w:t>
      </w:r>
      <w:r w:rsidRPr="00DB6E3F">
        <w:rPr>
          <w:rFonts w:ascii="Times New Roman" w:hAnsi="Times New Roman" w:cs="Times New Roman"/>
        </w:rPr>
        <w:t>TIS</w:t>
      </w:r>
      <w:r w:rsidR="00EA24FA">
        <w:rPr>
          <w:rFonts w:ascii="Times New Roman" w:hAnsi="Times New Roman" w:cs="Times New Roman"/>
        </w:rPr>
        <w:t>)</w:t>
      </w:r>
      <w:r w:rsidRPr="00DB6E3F">
        <w:rPr>
          <w:rFonts w:ascii="Times New Roman" w:hAnsi="Times New Roman" w:cs="Times New Roman"/>
        </w:rPr>
        <w:t xml:space="preserve"> Solutions project. I have noticed that there are few requirements that h</w:t>
      </w:r>
      <w:r w:rsidR="00B22231">
        <w:rPr>
          <w:rFonts w:ascii="Times New Roman" w:hAnsi="Times New Roman" w:cs="Times New Roman"/>
        </w:rPr>
        <w:t>ave not been clarified and seeks</w:t>
      </w:r>
      <w:r w:rsidRPr="00DB6E3F">
        <w:rPr>
          <w:rFonts w:ascii="Times New Roman" w:hAnsi="Times New Roman" w:cs="Times New Roman"/>
        </w:rPr>
        <w:t xml:space="preserve"> clarification about the same to avoid any delay in the submission. </w:t>
      </w:r>
    </w:p>
    <w:p w:rsidR="00DB6E3F" w:rsidRPr="00DB6E3F" w:rsidRDefault="00DB6E3F" w:rsidP="00DB6E3F">
      <w:pPr>
        <w:rPr>
          <w:rFonts w:ascii="Times New Roman" w:hAnsi="Times New Roman" w:cs="Times New Roman"/>
        </w:rPr>
      </w:pPr>
    </w:p>
    <w:p w:rsidR="00DB6E3F" w:rsidRDefault="00174A97" w:rsidP="00DB6E3F">
      <w:r>
        <w:rPr>
          <w:rFonts w:ascii="Times New Roman" w:hAnsi="Times New Roman" w:cs="Times New Roman"/>
        </w:rPr>
        <w:t xml:space="preserve">I </w:t>
      </w:r>
      <w:r w:rsidR="00DB6E3F" w:rsidRPr="00DB6E3F">
        <w:rPr>
          <w:rFonts w:ascii="Times New Roman" w:hAnsi="Times New Roman" w:cs="Times New Roman"/>
        </w:rPr>
        <w:t>appreciate it i</w:t>
      </w:r>
      <w:r w:rsidR="00847E2E">
        <w:rPr>
          <w:rFonts w:ascii="Times New Roman" w:hAnsi="Times New Roman" w:cs="Times New Roman"/>
        </w:rPr>
        <w:t xml:space="preserve">f you can look into this as soon </w:t>
      </w:r>
      <w:r w:rsidR="00DB6E3F" w:rsidRPr="00DB6E3F">
        <w:rPr>
          <w:rFonts w:ascii="Times New Roman" w:hAnsi="Times New Roman" w:cs="Times New Roman"/>
        </w:rPr>
        <w:t>as possible.</w:t>
      </w:r>
    </w:p>
    <w:p w:rsidR="00DB6E3F" w:rsidRDefault="00DB6E3F" w:rsidP="00DB6E3F"/>
    <w:p w:rsidR="00DB6E3F" w:rsidRPr="00DB6E3F" w:rsidRDefault="00DB6E3F" w:rsidP="00DB6E3F">
      <w:pPr>
        <w:rPr>
          <w:rFonts w:ascii="Times New Roman" w:eastAsiaTheme="minorEastAsia" w:hAnsi="Times New Roman" w:cs="Times New Roman"/>
          <w:noProof/>
          <w:lang w:eastAsia="en-IN"/>
        </w:rPr>
      </w:pPr>
      <w:r w:rsidRPr="00DB6E3F">
        <w:rPr>
          <w:rFonts w:ascii="Times New Roman" w:eastAsiaTheme="minorEastAsia" w:hAnsi="Times New Roman" w:cs="Times New Roman"/>
          <w:noProof/>
          <w:lang w:eastAsia="en-IN"/>
        </w:rPr>
        <w:t>Regards</w:t>
      </w:r>
    </w:p>
    <w:p w:rsidR="00DB6E3F" w:rsidRDefault="00DB6E3F" w:rsidP="00DB6E3F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PN Sai Sanath</w:t>
      </w:r>
    </w:p>
    <w:p w:rsidR="00DB6E3F" w:rsidRDefault="00DB6E3F" w:rsidP="00DB6E3F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Software Engineer</w:t>
      </w:r>
    </w:p>
    <w:p w:rsidR="00DB6E3F" w:rsidRDefault="00EA24FA" w:rsidP="00DB6E3F">
      <w:pPr>
        <w:rPr>
          <w:rFonts w:eastAsiaTheme="minorEastAsia"/>
          <w:noProof/>
          <w:lang w:eastAsia="en-IN"/>
        </w:rPr>
      </w:pPr>
      <w:hyperlink r:id="rId11" w:history="1">
        <w:r w:rsidR="00DB6E3F">
          <w:rPr>
            <w:rStyle w:val="Hyperlink"/>
          </w:rPr>
          <w:t>p.sanath@espire.com</w:t>
        </w:r>
      </w:hyperlink>
    </w:p>
    <w:p w:rsidR="00DB6E3F" w:rsidRDefault="00DB6E3F">
      <w:pPr>
        <w:rPr>
          <w:lang w:val="en-IN"/>
        </w:rPr>
      </w:pPr>
    </w:p>
    <w:p w:rsidR="00DB6E3F" w:rsidRDefault="00DB6E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 2</w:t>
      </w:r>
    </w:p>
    <w:p w:rsidR="00303DC1" w:rsidRDefault="00303DC1">
      <w:pPr>
        <w:rPr>
          <w:rFonts w:ascii="Times New Roman" w:hAnsi="Times New Roman" w:cs="Times New Roman"/>
          <w:b/>
          <w:bCs/>
        </w:rPr>
      </w:pPr>
    </w:p>
    <w:p w:rsidR="00303DC1" w:rsidRDefault="00303DC1" w:rsidP="00303DC1">
      <w:pPr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t>You were not able to meet your deadline/deliverable of your assignment or case study. Facilitator/Manager/Client is very upset about it and has written you an angry mail. How will you respond?</w:t>
      </w:r>
    </w:p>
    <w:p w:rsidR="00DB6E3F" w:rsidRDefault="00DB6E3F">
      <w:pPr>
        <w:rPr>
          <w:lang w:val="en-IN"/>
        </w:rPr>
      </w:pPr>
    </w:p>
    <w:p w:rsidR="00DB6E3F" w:rsidRDefault="00DB6E3F">
      <w:pPr>
        <w:rPr>
          <w:lang w:val="en-IN"/>
        </w:rPr>
      </w:pPr>
    </w:p>
    <w:p w:rsidR="00E45F32" w:rsidRPr="00DB6E3F" w:rsidRDefault="00E45F32" w:rsidP="00E45F32">
      <w:pPr>
        <w:rPr>
          <w:rFonts w:ascii="Times New Roman" w:hAnsi="Times New Roman" w:cs="Times New Roman"/>
        </w:rPr>
      </w:pPr>
      <w:r w:rsidRPr="00DB6E3F">
        <w:rPr>
          <w:rFonts w:ascii="Times New Roman" w:hAnsi="Times New Roman" w:cs="Times New Roman"/>
        </w:rPr>
        <w:t xml:space="preserve">To:  </w:t>
      </w:r>
      <w:hyperlink r:id="rId12" w:tgtFrame="_blank" w:tooltip="mailto:Ashish.dhar@espire.com" w:history="1">
        <w:r w:rsidRPr="00DB6E3F">
          <w:rPr>
            <w:rStyle w:val="Hyperlink"/>
            <w:rFonts w:ascii="Times New Roman" w:hAnsi="Times New Roman" w:cs="Times New Roman"/>
          </w:rPr>
          <w:t>Ashish.dhar@espire.com</w:t>
        </w:r>
      </w:hyperlink>
    </w:p>
    <w:p w:rsidR="00E45F32" w:rsidRPr="00DB6E3F" w:rsidRDefault="00E45F32" w:rsidP="00E45F32">
      <w:pPr>
        <w:rPr>
          <w:rFonts w:ascii="Times New Roman" w:hAnsi="Times New Roman" w:cs="Times New Roman"/>
        </w:rPr>
      </w:pPr>
      <w:r w:rsidRPr="00DB6E3F">
        <w:rPr>
          <w:rFonts w:ascii="Times New Roman" w:hAnsi="Times New Roman" w:cs="Times New Roman"/>
        </w:rPr>
        <w:t xml:space="preserve">Cc : </w:t>
      </w:r>
      <w:hyperlink r:id="rId13" w:history="1">
        <w:r w:rsidRPr="00DB6E3F">
          <w:rPr>
            <w:rStyle w:val="Hyperlink"/>
            <w:rFonts w:ascii="Times New Roman" w:hAnsi="Times New Roman" w:cs="Times New Roman"/>
          </w:rPr>
          <w:t>mohammed.mukthar@espire.com</w:t>
        </w:r>
      </w:hyperlink>
    </w:p>
    <w:p w:rsidR="00DB6E3F" w:rsidRDefault="00DB6E3F">
      <w:pPr>
        <w:rPr>
          <w:lang w:val="en-IN"/>
        </w:rPr>
      </w:pPr>
    </w:p>
    <w:p w:rsidR="00E45F32" w:rsidRPr="00186A80" w:rsidRDefault="00E45F32">
      <w:pPr>
        <w:rPr>
          <w:rFonts w:ascii="Times New Roman" w:hAnsi="Times New Roman" w:cs="Times New Roman"/>
          <w:lang w:val="en-IN"/>
        </w:rPr>
      </w:pPr>
      <w:r w:rsidRPr="00186A80">
        <w:rPr>
          <w:rFonts w:ascii="Times New Roman" w:hAnsi="Times New Roman" w:cs="Times New Roman"/>
          <w:lang w:val="en-IN"/>
        </w:rPr>
        <w:t xml:space="preserve">Sub : </w:t>
      </w:r>
      <w:r w:rsidR="00847E2E">
        <w:rPr>
          <w:rFonts w:ascii="Times New Roman" w:hAnsi="Times New Roman" w:cs="Times New Roman"/>
          <w:lang w:val="en-IN"/>
        </w:rPr>
        <w:t xml:space="preserve"> Apology </w:t>
      </w:r>
    </w:p>
    <w:p w:rsidR="00E45F32" w:rsidRPr="00186A80" w:rsidRDefault="00E45F32">
      <w:pPr>
        <w:rPr>
          <w:rFonts w:ascii="Times New Roman" w:hAnsi="Times New Roman" w:cs="Times New Roman"/>
          <w:lang w:val="en-IN"/>
        </w:rPr>
      </w:pPr>
    </w:p>
    <w:p w:rsidR="00E45F32" w:rsidRPr="00186A80" w:rsidRDefault="00E45F32">
      <w:pPr>
        <w:rPr>
          <w:rFonts w:ascii="Times New Roman" w:hAnsi="Times New Roman" w:cs="Times New Roman"/>
          <w:lang w:val="en-IN"/>
        </w:rPr>
      </w:pPr>
      <w:r w:rsidRPr="00186A80">
        <w:rPr>
          <w:rFonts w:ascii="Times New Roman" w:hAnsi="Times New Roman" w:cs="Times New Roman"/>
          <w:lang w:val="en-IN"/>
        </w:rPr>
        <w:t>Body :</w:t>
      </w:r>
    </w:p>
    <w:p w:rsidR="00E45F32" w:rsidRPr="00186A80" w:rsidRDefault="00E45F32">
      <w:pPr>
        <w:rPr>
          <w:rFonts w:ascii="Times New Roman" w:hAnsi="Times New Roman" w:cs="Times New Roman"/>
          <w:lang w:val="en-IN"/>
        </w:rPr>
      </w:pPr>
    </w:p>
    <w:p w:rsidR="00E45F32" w:rsidRPr="00186A80" w:rsidRDefault="00E45F32">
      <w:pPr>
        <w:rPr>
          <w:rFonts w:ascii="Times New Roman" w:hAnsi="Times New Roman" w:cs="Times New Roman"/>
          <w:lang w:val="en-IN"/>
        </w:rPr>
      </w:pPr>
      <w:r w:rsidRPr="00186A80">
        <w:rPr>
          <w:rFonts w:ascii="Times New Roman" w:hAnsi="Times New Roman" w:cs="Times New Roman"/>
          <w:lang w:val="en-IN"/>
        </w:rPr>
        <w:t>Hi Ashish,</w:t>
      </w:r>
    </w:p>
    <w:p w:rsidR="00E45F32" w:rsidRPr="00186A80" w:rsidRDefault="00E45F32">
      <w:pPr>
        <w:rPr>
          <w:rFonts w:ascii="Times New Roman" w:hAnsi="Times New Roman" w:cs="Times New Roman"/>
          <w:lang w:val="en-IN"/>
        </w:rPr>
      </w:pPr>
    </w:p>
    <w:p w:rsidR="00303DC1" w:rsidRPr="00186A80" w:rsidRDefault="00EA24FA" w:rsidP="00303DC1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I Am</w:t>
      </w:r>
      <w:r w:rsidR="00303DC1" w:rsidRPr="00186A80">
        <w:rPr>
          <w:rFonts w:ascii="Times New Roman" w:hAnsi="Times New Roman" w:cs="Times New Roman"/>
          <w:lang w:val="en-IN"/>
        </w:rPr>
        <w:t xml:space="preserve"> reaching out because, unfortunately, I wasn’t able to submit </w:t>
      </w:r>
      <w:r>
        <w:rPr>
          <w:rFonts w:ascii="Times New Roman" w:hAnsi="Times New Roman" w:cs="Times New Roman"/>
          <w:lang w:val="en-IN"/>
        </w:rPr>
        <w:t>(</w:t>
      </w:r>
      <w:r w:rsidR="00303DC1" w:rsidRPr="00186A80">
        <w:rPr>
          <w:rFonts w:ascii="Times New Roman" w:hAnsi="Times New Roman" w:cs="Times New Roman"/>
          <w:lang w:val="en-IN"/>
        </w:rPr>
        <w:t>TIS</w:t>
      </w:r>
      <w:r>
        <w:rPr>
          <w:rFonts w:ascii="Times New Roman" w:hAnsi="Times New Roman" w:cs="Times New Roman"/>
          <w:lang w:val="en-IN"/>
        </w:rPr>
        <w:t>)</w:t>
      </w:r>
      <w:r w:rsidR="00303DC1" w:rsidRPr="00186A80">
        <w:rPr>
          <w:rFonts w:ascii="Times New Roman" w:hAnsi="Times New Roman" w:cs="Times New Roman"/>
          <w:lang w:val="en-IN"/>
        </w:rPr>
        <w:t xml:space="preserve"> Solutions Project in the timeframe as promised. I take full responsibility for underestimating how long it would take, and for not reaching out on time.</w:t>
      </w:r>
    </w:p>
    <w:p w:rsidR="00303DC1" w:rsidRPr="00186A80" w:rsidRDefault="00303DC1" w:rsidP="00303DC1">
      <w:pPr>
        <w:rPr>
          <w:rFonts w:ascii="Times New Roman" w:hAnsi="Times New Roman" w:cs="Times New Roman"/>
          <w:lang w:val="en-IN"/>
        </w:rPr>
      </w:pPr>
    </w:p>
    <w:p w:rsidR="00E45F32" w:rsidRPr="00186A80" w:rsidRDefault="00303DC1" w:rsidP="00303DC1">
      <w:pPr>
        <w:rPr>
          <w:rFonts w:ascii="Times New Roman" w:hAnsi="Times New Roman" w:cs="Times New Roman"/>
          <w:lang w:val="en-IN"/>
        </w:rPr>
      </w:pPr>
      <w:r w:rsidRPr="00186A80">
        <w:rPr>
          <w:rFonts w:ascii="Times New Roman" w:hAnsi="Times New Roman" w:cs="Times New Roman"/>
          <w:lang w:val="en-IN"/>
        </w:rPr>
        <w:t>I sincerely apologize for the inconvenience and want to assure you this won’t happen again.</w:t>
      </w:r>
    </w:p>
    <w:p w:rsidR="00186A80" w:rsidRDefault="00186A80" w:rsidP="00303DC1">
      <w:pPr>
        <w:rPr>
          <w:rFonts w:ascii="Times New Roman" w:eastAsiaTheme="minorEastAsia" w:hAnsi="Times New Roman" w:cs="Times New Roman"/>
          <w:noProof/>
          <w:lang w:eastAsia="en-IN"/>
        </w:rPr>
      </w:pPr>
    </w:p>
    <w:p w:rsidR="00303DC1" w:rsidRPr="00DB6E3F" w:rsidRDefault="00303DC1" w:rsidP="00303DC1">
      <w:pPr>
        <w:rPr>
          <w:rFonts w:ascii="Times New Roman" w:eastAsiaTheme="minorEastAsia" w:hAnsi="Times New Roman" w:cs="Times New Roman"/>
          <w:noProof/>
          <w:lang w:eastAsia="en-IN"/>
        </w:rPr>
      </w:pPr>
      <w:r w:rsidRPr="00DB6E3F">
        <w:rPr>
          <w:rFonts w:ascii="Times New Roman" w:eastAsiaTheme="minorEastAsia" w:hAnsi="Times New Roman" w:cs="Times New Roman"/>
          <w:noProof/>
          <w:lang w:eastAsia="en-IN"/>
        </w:rPr>
        <w:t>Regards</w:t>
      </w:r>
    </w:p>
    <w:p w:rsidR="00303DC1" w:rsidRDefault="00303DC1" w:rsidP="00303DC1">
      <w:pPr>
        <w:pStyle w:val="NormalWeb"/>
        <w:spacing w:before="0" w:beforeAutospacing="0" w:after="0" w:afterAutospacing="0"/>
      </w:pPr>
      <w:r>
        <w:rPr>
          <w:sz w:val="22"/>
          <w:szCs w:val="22"/>
        </w:rPr>
        <w:lastRenderedPageBreak/>
        <w:t>PN Sai Sanath</w:t>
      </w:r>
    </w:p>
    <w:p w:rsidR="00303DC1" w:rsidRDefault="00303DC1" w:rsidP="00303DC1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Software Engineer</w:t>
      </w:r>
    </w:p>
    <w:p w:rsidR="00303DC1" w:rsidRDefault="00EA24FA" w:rsidP="00303DC1">
      <w:pPr>
        <w:rPr>
          <w:rFonts w:eastAsiaTheme="minorEastAsia"/>
          <w:noProof/>
          <w:lang w:eastAsia="en-IN"/>
        </w:rPr>
      </w:pPr>
      <w:hyperlink r:id="rId14" w:history="1">
        <w:r w:rsidR="00303DC1">
          <w:rPr>
            <w:rStyle w:val="Hyperlink"/>
          </w:rPr>
          <w:t>p.sanath@espire.com</w:t>
        </w:r>
      </w:hyperlink>
    </w:p>
    <w:p w:rsidR="00303DC1" w:rsidRDefault="00303DC1" w:rsidP="00303DC1">
      <w:pPr>
        <w:rPr>
          <w:lang w:val="en-IN"/>
        </w:rPr>
      </w:pPr>
    </w:p>
    <w:p w:rsidR="00186A80" w:rsidRDefault="00186A80" w:rsidP="00303DC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 3</w:t>
      </w:r>
    </w:p>
    <w:p w:rsidR="00186A80" w:rsidRDefault="00186A80" w:rsidP="00303DC1">
      <w:pPr>
        <w:rPr>
          <w:lang w:val="en-IN"/>
        </w:rPr>
      </w:pPr>
    </w:p>
    <w:p w:rsidR="00186A80" w:rsidRDefault="00186A80" w:rsidP="00186A80">
      <w:pPr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t>You have done a great job on the case study/assignment/project. Manager/Client is very happy and has written an appreciation mail to the entire team, senior management. How will you respond?</w:t>
      </w:r>
    </w:p>
    <w:p w:rsidR="00186A80" w:rsidRDefault="00186A80" w:rsidP="00186A80">
      <w:pPr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</w:p>
    <w:p w:rsidR="00186A80" w:rsidRDefault="00186A80" w:rsidP="00186A80">
      <w:pPr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</w:p>
    <w:p w:rsidR="00186A80" w:rsidRPr="00DB6E3F" w:rsidRDefault="00186A80" w:rsidP="00186A80">
      <w:pPr>
        <w:rPr>
          <w:rFonts w:ascii="Times New Roman" w:hAnsi="Times New Roman" w:cs="Times New Roman"/>
        </w:rPr>
      </w:pPr>
      <w:r w:rsidRPr="00DB6E3F">
        <w:rPr>
          <w:rFonts w:ascii="Times New Roman" w:hAnsi="Times New Roman" w:cs="Times New Roman"/>
        </w:rPr>
        <w:t xml:space="preserve">To:  </w:t>
      </w:r>
      <w:hyperlink r:id="rId15" w:tgtFrame="_blank" w:tooltip="mailto:Ashish.dhar@espire.com" w:history="1">
        <w:r w:rsidRPr="00DB6E3F">
          <w:rPr>
            <w:rStyle w:val="Hyperlink"/>
            <w:rFonts w:ascii="Times New Roman" w:hAnsi="Times New Roman" w:cs="Times New Roman"/>
          </w:rPr>
          <w:t>Ashish.dhar@espire.com</w:t>
        </w:r>
      </w:hyperlink>
    </w:p>
    <w:p w:rsidR="00186A80" w:rsidRDefault="00186A80" w:rsidP="00186A80">
      <w:pPr>
        <w:rPr>
          <w:rFonts w:ascii="Times New Roman" w:hAnsi="Times New Roman" w:cs="Times New Roman"/>
        </w:rPr>
      </w:pPr>
      <w:r w:rsidRPr="00DB6E3F">
        <w:rPr>
          <w:rFonts w:ascii="Times New Roman" w:hAnsi="Times New Roman" w:cs="Times New Roman"/>
        </w:rPr>
        <w:t xml:space="preserve">Cc : </w:t>
      </w:r>
      <w:hyperlink r:id="rId16" w:history="1">
        <w:r w:rsidRPr="00DB6E3F">
          <w:rPr>
            <w:rStyle w:val="Hyperlink"/>
            <w:rFonts w:ascii="Times New Roman" w:hAnsi="Times New Roman" w:cs="Times New Roman"/>
          </w:rPr>
          <w:t>mohammed.mukthar@espire.com</w:t>
        </w:r>
      </w:hyperlink>
    </w:p>
    <w:p w:rsidR="00186A80" w:rsidRDefault="00186A80" w:rsidP="00186A80">
      <w:pPr>
        <w:rPr>
          <w:rFonts w:ascii="Times New Roman" w:hAnsi="Times New Roman" w:cs="Times New Roman"/>
        </w:rPr>
      </w:pPr>
    </w:p>
    <w:p w:rsidR="00186A80" w:rsidRPr="00186A80" w:rsidRDefault="00186A80" w:rsidP="00186A80">
      <w:pPr>
        <w:rPr>
          <w:rFonts w:ascii="Times New Roman" w:hAnsi="Times New Roman" w:cs="Times New Roman"/>
          <w:lang w:val="en-IN"/>
        </w:rPr>
      </w:pPr>
      <w:r w:rsidRPr="00186A80">
        <w:rPr>
          <w:rFonts w:ascii="Times New Roman" w:hAnsi="Times New Roman" w:cs="Times New Roman"/>
          <w:lang w:val="en-IN"/>
        </w:rPr>
        <w:t xml:space="preserve">Sub :  </w:t>
      </w:r>
      <w:r w:rsidR="00977938">
        <w:rPr>
          <w:rFonts w:ascii="Times New Roman" w:hAnsi="Times New Roman" w:cs="Times New Roman"/>
          <w:lang w:val="en-IN"/>
        </w:rPr>
        <w:t xml:space="preserve">Thank You </w:t>
      </w:r>
    </w:p>
    <w:p w:rsidR="00186A80" w:rsidRPr="00186A80" w:rsidRDefault="00186A80" w:rsidP="00186A80">
      <w:pPr>
        <w:rPr>
          <w:rFonts w:ascii="Times New Roman" w:hAnsi="Times New Roman" w:cs="Times New Roman"/>
          <w:lang w:val="en-IN"/>
        </w:rPr>
      </w:pPr>
    </w:p>
    <w:p w:rsidR="00186A80" w:rsidRPr="00186A80" w:rsidRDefault="00186A80" w:rsidP="00186A80">
      <w:pPr>
        <w:rPr>
          <w:rFonts w:ascii="Times New Roman" w:hAnsi="Times New Roman" w:cs="Times New Roman"/>
          <w:lang w:val="en-IN"/>
        </w:rPr>
      </w:pPr>
      <w:r w:rsidRPr="00186A80">
        <w:rPr>
          <w:rFonts w:ascii="Times New Roman" w:hAnsi="Times New Roman" w:cs="Times New Roman"/>
          <w:lang w:val="en-IN"/>
        </w:rPr>
        <w:t>Body :</w:t>
      </w:r>
    </w:p>
    <w:p w:rsidR="00186A80" w:rsidRPr="00186A80" w:rsidRDefault="00186A80" w:rsidP="00186A80">
      <w:pPr>
        <w:rPr>
          <w:rFonts w:ascii="Times New Roman" w:hAnsi="Times New Roman" w:cs="Times New Roman"/>
          <w:lang w:val="en-IN"/>
        </w:rPr>
      </w:pPr>
    </w:p>
    <w:p w:rsidR="00186A80" w:rsidRPr="00186A80" w:rsidRDefault="00186A80" w:rsidP="00186A80">
      <w:pPr>
        <w:rPr>
          <w:rFonts w:ascii="Times New Roman" w:hAnsi="Times New Roman" w:cs="Times New Roman"/>
          <w:lang w:val="en-IN"/>
        </w:rPr>
      </w:pPr>
      <w:r w:rsidRPr="00186A80">
        <w:rPr>
          <w:rFonts w:ascii="Times New Roman" w:hAnsi="Times New Roman" w:cs="Times New Roman"/>
          <w:lang w:val="en-IN"/>
        </w:rPr>
        <w:t>Hi Ashish,</w:t>
      </w:r>
    </w:p>
    <w:p w:rsidR="00186A80" w:rsidRPr="00186A80" w:rsidRDefault="00186A80" w:rsidP="00303DC1">
      <w:pPr>
        <w:rPr>
          <w:rFonts w:ascii="Times New Roman" w:hAnsi="Times New Roman" w:cs="Times New Roman"/>
          <w:lang w:val="en-IN"/>
        </w:rPr>
      </w:pPr>
    </w:p>
    <w:p w:rsidR="00DB6E3F" w:rsidRDefault="00186A80">
      <w:pPr>
        <w:rPr>
          <w:rFonts w:ascii="Times New Roman" w:hAnsi="Times New Roman" w:cs="Times New Roman"/>
          <w:lang w:val="en-IN"/>
        </w:rPr>
      </w:pPr>
      <w:r w:rsidRPr="00186A80">
        <w:rPr>
          <w:rFonts w:ascii="Times New Roman" w:hAnsi="Times New Roman" w:cs="Times New Roman"/>
          <w:lang w:val="en-IN"/>
        </w:rPr>
        <w:t>Thank you for the kind words. Thank you for providing an environment that allows me to do my best work. I am grateful for the opportunities I have been given here, and I look forward to taking on greater challenges every day.</w:t>
      </w:r>
    </w:p>
    <w:p w:rsidR="00186A80" w:rsidRDefault="00186A80">
      <w:pPr>
        <w:rPr>
          <w:rFonts w:ascii="Times New Roman" w:hAnsi="Times New Roman" w:cs="Times New Roman"/>
          <w:lang w:val="en-IN"/>
        </w:rPr>
      </w:pPr>
    </w:p>
    <w:p w:rsidR="00186A80" w:rsidRDefault="00186A80">
      <w:pPr>
        <w:rPr>
          <w:rFonts w:ascii="Times New Roman" w:hAnsi="Times New Roman" w:cs="Times New Roman"/>
          <w:lang w:val="en-IN"/>
        </w:rPr>
      </w:pPr>
    </w:p>
    <w:p w:rsidR="00186A80" w:rsidRPr="00DB6E3F" w:rsidRDefault="00186A80" w:rsidP="00186A80">
      <w:pPr>
        <w:rPr>
          <w:rFonts w:ascii="Times New Roman" w:eastAsiaTheme="minorEastAsia" w:hAnsi="Times New Roman" w:cs="Times New Roman"/>
          <w:noProof/>
          <w:lang w:eastAsia="en-IN"/>
        </w:rPr>
      </w:pPr>
      <w:r w:rsidRPr="00DB6E3F">
        <w:rPr>
          <w:rFonts w:ascii="Times New Roman" w:eastAsiaTheme="minorEastAsia" w:hAnsi="Times New Roman" w:cs="Times New Roman"/>
          <w:noProof/>
          <w:lang w:eastAsia="en-IN"/>
        </w:rPr>
        <w:t>Regards</w:t>
      </w:r>
    </w:p>
    <w:p w:rsidR="00186A80" w:rsidRDefault="00186A80" w:rsidP="00186A80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PN Sai Sanath</w:t>
      </w:r>
    </w:p>
    <w:p w:rsidR="00186A80" w:rsidRDefault="00186A80" w:rsidP="00186A80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Software Engineer</w:t>
      </w:r>
    </w:p>
    <w:p w:rsidR="00186A80" w:rsidRDefault="00EA24FA" w:rsidP="00186A80">
      <w:hyperlink r:id="rId17" w:history="1">
        <w:r w:rsidR="00186A80">
          <w:rPr>
            <w:rStyle w:val="Hyperlink"/>
          </w:rPr>
          <w:t>p.sanath@espire.com</w:t>
        </w:r>
      </w:hyperlink>
    </w:p>
    <w:p w:rsidR="001A40F2" w:rsidRDefault="001A40F2" w:rsidP="00186A80"/>
    <w:p w:rsidR="001A40F2" w:rsidRDefault="001A40F2" w:rsidP="00186A80"/>
    <w:p w:rsidR="001A40F2" w:rsidRDefault="001A40F2" w:rsidP="00186A80"/>
    <w:p w:rsidR="001A40F2" w:rsidRDefault="001A40F2" w:rsidP="00186A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 4</w:t>
      </w:r>
    </w:p>
    <w:p w:rsidR="001A40F2" w:rsidRDefault="001A40F2" w:rsidP="00186A80">
      <w:pPr>
        <w:rPr>
          <w:rFonts w:ascii="Times New Roman" w:hAnsi="Times New Roman" w:cs="Times New Roman"/>
          <w:b/>
          <w:bCs/>
        </w:rPr>
      </w:pPr>
    </w:p>
    <w:p w:rsidR="001A40F2" w:rsidRDefault="001A40F2" w:rsidP="001A40F2">
      <w:p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t>You have come back after a leave and want to communicate this to the trainer/reporting manager/client.</w:t>
      </w:r>
    </w:p>
    <w:p w:rsidR="001A40F2" w:rsidRDefault="001A40F2" w:rsidP="001A40F2">
      <w:p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</w:p>
    <w:p w:rsidR="001A40F2" w:rsidRPr="00DB6E3F" w:rsidRDefault="001A40F2" w:rsidP="001A40F2">
      <w:pPr>
        <w:rPr>
          <w:rFonts w:ascii="Times New Roman" w:hAnsi="Times New Roman" w:cs="Times New Roman"/>
        </w:rPr>
      </w:pPr>
      <w:r w:rsidRPr="00DB6E3F">
        <w:rPr>
          <w:rFonts w:ascii="Times New Roman" w:hAnsi="Times New Roman" w:cs="Times New Roman"/>
        </w:rPr>
        <w:t xml:space="preserve">To:  </w:t>
      </w:r>
      <w:hyperlink r:id="rId18" w:tgtFrame="_blank" w:tooltip="mailto:Ashish.dhar@espire.com" w:history="1">
        <w:r w:rsidRPr="00DB6E3F">
          <w:rPr>
            <w:rStyle w:val="Hyperlink"/>
            <w:rFonts w:ascii="Times New Roman" w:hAnsi="Times New Roman" w:cs="Times New Roman"/>
          </w:rPr>
          <w:t>Ashish.dhar@espire.com</w:t>
        </w:r>
      </w:hyperlink>
    </w:p>
    <w:p w:rsidR="001A40F2" w:rsidRDefault="001A40F2" w:rsidP="001A40F2">
      <w:pPr>
        <w:rPr>
          <w:rFonts w:ascii="Times New Roman" w:hAnsi="Times New Roman" w:cs="Times New Roman"/>
        </w:rPr>
      </w:pPr>
      <w:r w:rsidRPr="00DB6E3F">
        <w:rPr>
          <w:rFonts w:ascii="Times New Roman" w:hAnsi="Times New Roman" w:cs="Times New Roman"/>
        </w:rPr>
        <w:t xml:space="preserve">Cc : </w:t>
      </w:r>
      <w:hyperlink r:id="rId19" w:history="1">
        <w:r w:rsidRPr="00DB6E3F">
          <w:rPr>
            <w:rStyle w:val="Hyperlink"/>
            <w:rFonts w:ascii="Times New Roman" w:hAnsi="Times New Roman" w:cs="Times New Roman"/>
          </w:rPr>
          <w:t>mohammed.mukthar@espire.com</w:t>
        </w:r>
      </w:hyperlink>
    </w:p>
    <w:p w:rsidR="001A40F2" w:rsidRDefault="001A40F2" w:rsidP="001A40F2">
      <w:p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</w:p>
    <w:p w:rsidR="001A40F2" w:rsidRDefault="001A40F2" w:rsidP="001A40F2">
      <w:pPr>
        <w:contextualSpacing/>
        <w:rPr>
          <w:rFonts w:ascii="Times New Roman" w:hAnsi="Times New Roman" w:cs="Times New Roman"/>
          <w:lang w:val="en-IN"/>
        </w:rPr>
      </w:pPr>
      <w:r w:rsidRPr="00186A80">
        <w:rPr>
          <w:rFonts w:ascii="Times New Roman" w:hAnsi="Times New Roman" w:cs="Times New Roman"/>
          <w:lang w:val="en-IN"/>
        </w:rPr>
        <w:t>Sub :</w:t>
      </w:r>
      <w:r>
        <w:rPr>
          <w:rFonts w:ascii="Times New Roman" w:hAnsi="Times New Roman" w:cs="Times New Roman"/>
          <w:lang w:val="en-IN"/>
        </w:rPr>
        <w:t xml:space="preserve"> </w:t>
      </w:r>
      <w:r w:rsidR="00E86C6A">
        <w:rPr>
          <w:rFonts w:ascii="Times New Roman" w:hAnsi="Times New Roman" w:cs="Times New Roman"/>
          <w:lang w:val="en-IN"/>
        </w:rPr>
        <w:t>Resume</w:t>
      </w:r>
      <w:r w:rsidR="00634E31">
        <w:rPr>
          <w:rFonts w:ascii="Times New Roman" w:hAnsi="Times New Roman" w:cs="Times New Roman"/>
          <w:lang w:val="en-IN"/>
        </w:rPr>
        <w:t xml:space="preserve"> </w:t>
      </w:r>
      <w:r w:rsidR="007746B4">
        <w:rPr>
          <w:rFonts w:ascii="Times New Roman" w:hAnsi="Times New Roman" w:cs="Times New Roman"/>
          <w:lang w:val="en-IN"/>
        </w:rPr>
        <w:t>To Office</w:t>
      </w:r>
    </w:p>
    <w:p w:rsidR="001A40F2" w:rsidRDefault="001A40F2" w:rsidP="001A40F2">
      <w:pPr>
        <w:contextualSpacing/>
        <w:rPr>
          <w:rFonts w:ascii="Times New Roman" w:hAnsi="Times New Roman" w:cs="Times New Roman"/>
          <w:lang w:val="en-IN"/>
        </w:rPr>
      </w:pPr>
    </w:p>
    <w:p w:rsidR="001A40F2" w:rsidRPr="00186A80" w:rsidRDefault="001A40F2" w:rsidP="001A40F2">
      <w:pPr>
        <w:rPr>
          <w:rFonts w:ascii="Times New Roman" w:hAnsi="Times New Roman" w:cs="Times New Roman"/>
          <w:lang w:val="en-IN"/>
        </w:rPr>
      </w:pPr>
      <w:r w:rsidRPr="00186A80">
        <w:rPr>
          <w:rFonts w:ascii="Times New Roman" w:hAnsi="Times New Roman" w:cs="Times New Roman"/>
          <w:lang w:val="en-IN"/>
        </w:rPr>
        <w:t>Body :</w:t>
      </w:r>
      <w:r>
        <w:rPr>
          <w:rFonts w:ascii="Times New Roman" w:hAnsi="Times New Roman" w:cs="Times New Roman"/>
          <w:lang w:val="en-IN"/>
        </w:rPr>
        <w:t xml:space="preserve"> </w:t>
      </w:r>
    </w:p>
    <w:p w:rsidR="001A40F2" w:rsidRDefault="001A40F2" w:rsidP="001A40F2">
      <w:p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</w:p>
    <w:p w:rsidR="004F025D" w:rsidRPr="00E86C6A" w:rsidRDefault="004F025D" w:rsidP="001A40F2">
      <w:pPr>
        <w:contextualSpacing/>
        <w:rPr>
          <w:rFonts w:ascii="Times New Roman" w:eastAsia="Times New Roman" w:hAnsi="Times New Roman" w:cs="Times New Roman"/>
          <w:bCs/>
          <w:lang w:val="en-GB"/>
        </w:rPr>
      </w:pPr>
      <w:r w:rsidRPr="00E86C6A">
        <w:rPr>
          <w:rFonts w:ascii="Times New Roman" w:eastAsia="Times New Roman" w:hAnsi="Times New Roman" w:cs="Times New Roman"/>
          <w:bCs/>
          <w:lang w:val="en-GB"/>
        </w:rPr>
        <w:t>Hi Ashish,</w:t>
      </w:r>
    </w:p>
    <w:p w:rsidR="004F025D" w:rsidRDefault="004F025D" w:rsidP="001A40F2">
      <w:pPr>
        <w:contextualSpacing/>
        <w:rPr>
          <w:rFonts w:ascii="Times New Roman" w:eastAsia="Times New Roman" w:hAnsi="Times New Roman" w:cs="Times New Roman"/>
          <w:bCs/>
          <w:sz w:val="26"/>
          <w:szCs w:val="26"/>
          <w:lang w:val="en-GB"/>
        </w:rPr>
      </w:pPr>
    </w:p>
    <w:p w:rsidR="00EA24FA" w:rsidRDefault="00E86C6A" w:rsidP="00186A80">
      <w:pPr>
        <w:rPr>
          <w:rFonts w:ascii="Times New Roman" w:hAnsi="Times New Roman" w:cs="Times New Roman"/>
        </w:rPr>
      </w:pPr>
      <w:r w:rsidRPr="00E86C6A">
        <w:rPr>
          <w:rFonts w:ascii="Times New Roman" w:hAnsi="Times New Roman" w:cs="Times New Roman"/>
        </w:rPr>
        <w:t xml:space="preserve">I am ready to get </w:t>
      </w:r>
      <w:r w:rsidR="00EA24FA">
        <w:rPr>
          <w:rFonts w:ascii="Times New Roman" w:hAnsi="Times New Roman" w:cs="Times New Roman"/>
        </w:rPr>
        <w:t>resume</w:t>
      </w:r>
      <w:r w:rsidR="007746B4">
        <w:rPr>
          <w:rFonts w:ascii="Times New Roman" w:hAnsi="Times New Roman" w:cs="Times New Roman"/>
        </w:rPr>
        <w:t xml:space="preserve"> to work</w:t>
      </w:r>
      <w:r w:rsidRPr="00E86C6A">
        <w:rPr>
          <w:rFonts w:ascii="Times New Roman" w:hAnsi="Times New Roman" w:cs="Times New Roman"/>
        </w:rPr>
        <w:t xml:space="preserve"> </w:t>
      </w:r>
      <w:r w:rsidR="007746B4">
        <w:rPr>
          <w:rFonts w:ascii="Times New Roman" w:hAnsi="Times New Roman" w:cs="Times New Roman"/>
        </w:rPr>
        <w:t xml:space="preserve">again, </w:t>
      </w:r>
      <w:bookmarkStart w:id="0" w:name="_GoBack"/>
      <w:bookmarkEnd w:id="0"/>
      <w:r w:rsidR="00EA24FA" w:rsidRPr="00EA24FA">
        <w:rPr>
          <w:rFonts w:ascii="Times New Roman" w:hAnsi="Times New Roman" w:cs="Times New Roman"/>
        </w:rPr>
        <w:t>As we already discussed on our new project. I`ll start the work accordingly.</w:t>
      </w:r>
    </w:p>
    <w:p w:rsidR="00E86C6A" w:rsidRPr="00DB6E3F" w:rsidRDefault="00E86C6A" w:rsidP="00E86C6A">
      <w:pPr>
        <w:rPr>
          <w:rFonts w:ascii="Times New Roman" w:eastAsiaTheme="minorEastAsia" w:hAnsi="Times New Roman" w:cs="Times New Roman"/>
          <w:noProof/>
          <w:lang w:eastAsia="en-IN"/>
        </w:rPr>
      </w:pPr>
      <w:r w:rsidRPr="00DB6E3F">
        <w:rPr>
          <w:rFonts w:ascii="Times New Roman" w:eastAsiaTheme="minorEastAsia" w:hAnsi="Times New Roman" w:cs="Times New Roman"/>
          <w:noProof/>
          <w:lang w:eastAsia="en-IN"/>
        </w:rPr>
        <w:lastRenderedPageBreak/>
        <w:t>Regards</w:t>
      </w:r>
    </w:p>
    <w:p w:rsidR="00E86C6A" w:rsidRDefault="00E86C6A" w:rsidP="00E86C6A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PN Sai Sanath</w:t>
      </w:r>
    </w:p>
    <w:p w:rsidR="00E86C6A" w:rsidRDefault="00E86C6A" w:rsidP="00E86C6A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Software Engineer</w:t>
      </w:r>
    </w:p>
    <w:p w:rsidR="00E86C6A" w:rsidRDefault="00EA24FA" w:rsidP="00E86C6A">
      <w:hyperlink r:id="rId20" w:history="1">
        <w:r w:rsidR="00E86C6A">
          <w:rPr>
            <w:rStyle w:val="Hyperlink"/>
          </w:rPr>
          <w:t>p.sanath@espire.com</w:t>
        </w:r>
      </w:hyperlink>
    </w:p>
    <w:p w:rsidR="00E86C6A" w:rsidRDefault="00E86C6A" w:rsidP="00E86C6A"/>
    <w:p w:rsidR="00E86C6A" w:rsidRPr="00E86C6A" w:rsidRDefault="00E86C6A" w:rsidP="00186A80">
      <w:pPr>
        <w:rPr>
          <w:rFonts w:ascii="Times New Roman" w:hAnsi="Times New Roman" w:cs="Times New Roman"/>
        </w:rPr>
      </w:pPr>
    </w:p>
    <w:p w:rsidR="009D5B65" w:rsidRDefault="009D5B65" w:rsidP="00186A80"/>
    <w:p w:rsidR="009D5B65" w:rsidRDefault="009D5B65" w:rsidP="00186A80"/>
    <w:p w:rsidR="009D5B65" w:rsidRDefault="009D5B65" w:rsidP="00186A80">
      <w:pPr>
        <w:rPr>
          <w:rFonts w:eastAsiaTheme="minorEastAsia"/>
          <w:noProof/>
          <w:lang w:eastAsia="en-IN"/>
        </w:rPr>
      </w:pPr>
    </w:p>
    <w:p w:rsidR="00186A80" w:rsidRPr="00186A80" w:rsidRDefault="00186A80">
      <w:pPr>
        <w:rPr>
          <w:rFonts w:ascii="Times New Roman" w:hAnsi="Times New Roman" w:cs="Times New Roman"/>
          <w:lang w:val="en-IN"/>
        </w:rPr>
      </w:pPr>
    </w:p>
    <w:sectPr w:rsidR="00186A80" w:rsidRPr="0018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FB498B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3F"/>
    <w:rsid w:val="00174A97"/>
    <w:rsid w:val="00186A80"/>
    <w:rsid w:val="001A40F2"/>
    <w:rsid w:val="00303DC1"/>
    <w:rsid w:val="004C3409"/>
    <w:rsid w:val="004F025D"/>
    <w:rsid w:val="005E5B40"/>
    <w:rsid w:val="00634E31"/>
    <w:rsid w:val="00645252"/>
    <w:rsid w:val="006D3D74"/>
    <w:rsid w:val="00766F05"/>
    <w:rsid w:val="007746B4"/>
    <w:rsid w:val="0083569A"/>
    <w:rsid w:val="00847E2E"/>
    <w:rsid w:val="00973686"/>
    <w:rsid w:val="00977938"/>
    <w:rsid w:val="009D5B65"/>
    <w:rsid w:val="00A9204E"/>
    <w:rsid w:val="00B22231"/>
    <w:rsid w:val="00DB6E3F"/>
    <w:rsid w:val="00E45F32"/>
    <w:rsid w:val="00E86C6A"/>
    <w:rsid w:val="00EA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7A43"/>
  <w15:chartTrackingRefBased/>
  <w15:docId w15:val="{500EFAD0-38F7-4E4F-BDE5-0AE8553D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C6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DB6E3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4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ohammed.mukthar@espire.com" TargetMode="External"/><Relationship Id="rId18" Type="http://schemas.openxmlformats.org/officeDocument/2006/relationships/hyperlink" Target="mailto:Ashish.dhar@espire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Ashish.dhar@espire.com" TargetMode="External"/><Relationship Id="rId17" Type="http://schemas.openxmlformats.org/officeDocument/2006/relationships/hyperlink" Target="mailto:p.sanath@espire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mohammed.mukthar@espire.com" TargetMode="External"/><Relationship Id="rId20" Type="http://schemas.openxmlformats.org/officeDocument/2006/relationships/hyperlink" Target="mailto:p.sanath@espire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.sanath@espire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Ashish.dhar@espire.com" TargetMode="External"/><Relationship Id="rId10" Type="http://schemas.openxmlformats.org/officeDocument/2006/relationships/hyperlink" Target="mailto:mohammed.mukthar@espire.com" TargetMode="External"/><Relationship Id="rId19" Type="http://schemas.openxmlformats.org/officeDocument/2006/relationships/hyperlink" Target="mailto:mohammed.mukthar@espire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Ashish.dhar@espire.com" TargetMode="External"/><Relationship Id="rId14" Type="http://schemas.openxmlformats.org/officeDocument/2006/relationships/hyperlink" Target="mailto:p.sanath@espire.com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.sanat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B63D3AA-78CE-48A1-A6A7-D64D915E7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280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N Sai Sanath</dc:creator>
  <cp:keywords/>
  <dc:description/>
  <cp:lastModifiedBy>P N Sai Sanath</cp:lastModifiedBy>
  <cp:revision>5</cp:revision>
  <dcterms:created xsi:type="dcterms:W3CDTF">2022-09-09T09:15:00Z</dcterms:created>
  <dcterms:modified xsi:type="dcterms:W3CDTF">2022-09-13T10:35:00Z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